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rFonts w:ascii="Times" w:hAnsi="Times" w:cs="Times"/>
          <w:color w:val="000000"/>
          <w:sz w:val="53"/>
          <w:szCs w:val="53"/>
        </w:rPr>
        <w:t xml:space="preserve">Manish Maharjan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Siddhipur-12,Lalitpur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Mahalaxmi, Central Development Region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9860309781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manishmaharjan30@gmail.com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Summary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Inquisitive,energetic Computer Engineer skilled in leadership with strong foundation in math,programming and cross-platform coding.Seeking to leverage solid development skills with a focus on collaboration,communication,passion and creativity as programmer for your company.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Education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Kathford International College of Engineering and Management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Bachelor's Degree in Computer Engineering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, Central Development Region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Graduated </w:t>
      </w:r>
      <w:r>
        <w:rPr>
          <w:rFonts w:ascii="Times" w:hAnsi="Times" w:cs="Times"/>
          <w:color w:val="000000"/>
          <w:sz w:val="24"/>
          <w:szCs w:val="24"/>
        </w:rPr>
        <w:t xml:space="preserve">December 2018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Computer Engineering(Full Scholarship)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Favorite area of study : Programming Logic,Data Structures and Relational Database Management Systems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Experiences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Evolve Software Exhibition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Project Mentor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June 2017 – November 2017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Responsibilities: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Guided 4 participants on feasibility analysis and Requirement Gatherings.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Guided them on using Agile Development Model as Software Development Methodologies and assisted them on using relevant frameworks.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Provided administrative support as well as error corrections ,debugging and executions.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Programming Languages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C,C++,C#: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○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JavaScript,J Query,AJAX: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○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HTML,CSS: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○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SQL: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○ ○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PHP,Python: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○ ○ ○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Projects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Online Blood Bank System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Minor Project(Website for finding Blood donors)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Designed using PHP ,HTML,CSS,MySQL and Xampp framework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Mining Social Media for Understanding Students Learning Experience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Major Project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Software Application for collecting ,Pre-processing, training and categorizing text based on the classifiers of huge amount of social media data.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Snake Game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Using C and OpenGL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Software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MS Word, Power Point,Excel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Visual Studio 2017,Microsoft SQL Server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Xampp,Jupyter Notebook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Mat lab, Text Editors (Sublime Text, VS Code)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Courses and Activities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ASP.NET MVC and XAMARIN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CCNA 200-125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Leadership Training  and Public Speaking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Business and Marketing Training, Incubation Cohort of Yunus Business Venture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Workshop on Android Development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Languages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English: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Fluent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Nepali: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Fluent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References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Madhu Sudhan Kayastha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Principal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Kathford International College of Engineering &amp; Managements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Balkumari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Lalitpur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(980) 101-4881</w:t>
      </w:r>
    </w:p>
    <w:sectPr xmlns:w="http://schemas.openxmlformats.org/wordprocessingml/2006/main" w:rsidR="00AC197E" w:rsidRPr="00DF064E" w:rsidSect="000F6147">
      <w:pgSz w:w="12240" w:h="20160" w:orient="portrait" w:code="5"/>
      <w:pgMar w:top="1300" w:right="1300" w:bottom="1300" w:left="1300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